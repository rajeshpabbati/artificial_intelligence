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7D55E" w14:textId="309E36B0" w:rsidR="00120188" w:rsidRPr="0029528A" w:rsidRDefault="00120188" w:rsidP="0029528A">
      <w:pPr>
        <w:pStyle w:val="Title"/>
        <w:rPr>
          <w:rFonts w:ascii="Aptos Narrow" w:hAnsi="Aptos Narrow"/>
          <w:lang w:val="en-US"/>
        </w:rPr>
      </w:pPr>
      <w:r w:rsidRPr="0029528A">
        <w:rPr>
          <w:rFonts w:ascii="Aptos Narrow" w:hAnsi="Aptos Narrow"/>
          <w:lang w:val="en-US"/>
        </w:rPr>
        <w:t>Convolution Neural Networks</w:t>
      </w:r>
    </w:p>
    <w:p w14:paraId="6DD92D1D" w14:textId="77777777" w:rsidR="00120188" w:rsidRPr="0029528A" w:rsidRDefault="00120188">
      <w:pPr>
        <w:rPr>
          <w:rFonts w:ascii="Aptos Narrow" w:hAnsi="Aptos Narrow"/>
          <w:lang w:val="en-US"/>
        </w:rPr>
      </w:pPr>
    </w:p>
    <w:p w14:paraId="57D68E53" w14:textId="275E539F" w:rsidR="00120188" w:rsidRPr="0029528A" w:rsidRDefault="00120188" w:rsidP="00120188">
      <w:pPr>
        <w:autoSpaceDE w:val="0"/>
        <w:autoSpaceDN w:val="0"/>
        <w:adjustRightInd w:val="0"/>
        <w:rPr>
          <w:rFonts w:ascii="Aptos Narrow" w:hAnsi="Aptos Narrow" w:cs="AppleSystemUIFont"/>
          <w:b/>
          <w:bCs/>
          <w:sz w:val="22"/>
          <w:szCs w:val="23"/>
          <w:lang w:val="en-GB"/>
        </w:rPr>
      </w:pPr>
      <w:r w:rsidRPr="0029528A">
        <w:rPr>
          <w:rFonts w:ascii="Aptos Narrow" w:hAnsi="Aptos Narrow" w:cs="AppleSystemUIFont"/>
          <w:b/>
          <w:bCs/>
          <w:sz w:val="22"/>
          <w:szCs w:val="23"/>
          <w:lang w:val="en-GB"/>
        </w:rPr>
        <w:t>Assignment 1:</w:t>
      </w:r>
    </w:p>
    <w:p w14:paraId="5D1EF438" w14:textId="5DCC3F8B" w:rsidR="00120188" w:rsidRPr="0029528A" w:rsidRDefault="00120188" w:rsidP="00120188">
      <w:pPr>
        <w:autoSpaceDE w:val="0"/>
        <w:autoSpaceDN w:val="0"/>
        <w:adjustRightInd w:val="0"/>
        <w:rPr>
          <w:rFonts w:ascii="Aptos Narrow" w:hAnsi="Aptos Narrow" w:cs="AppleSystemUIFont"/>
          <w:sz w:val="22"/>
          <w:szCs w:val="23"/>
          <w:lang w:val="en-GB"/>
        </w:rPr>
      </w:pPr>
      <w:r w:rsidRPr="0029528A">
        <w:rPr>
          <w:rFonts w:ascii="Aptos Narrow" w:hAnsi="Aptos Narrow" w:cs="AppleSystemUIFont"/>
          <w:sz w:val="22"/>
          <w:szCs w:val="23"/>
          <w:lang w:val="en-GB"/>
        </w:rPr>
        <w:t>MNIST: This is one of the important databases for deep learning. Microsoft and Google lab researchers have reportedly contributed to this dataset of handwritten digits. It is basically constructed from NIST that contains binary images of handwritten digits.</w:t>
      </w:r>
    </w:p>
    <w:p w14:paraId="078C0208" w14:textId="77777777" w:rsidR="00120188" w:rsidRPr="0029528A" w:rsidRDefault="00120188" w:rsidP="00120188">
      <w:pPr>
        <w:autoSpaceDE w:val="0"/>
        <w:autoSpaceDN w:val="0"/>
        <w:adjustRightInd w:val="0"/>
        <w:rPr>
          <w:rFonts w:ascii="Aptos Narrow" w:hAnsi="Aptos Narrow" w:cs="AppleSystemUIFont"/>
          <w:sz w:val="22"/>
          <w:szCs w:val="23"/>
          <w:lang w:val="en-GB"/>
        </w:rPr>
      </w:pPr>
    </w:p>
    <w:p w14:paraId="21369FC9" w14:textId="77777777" w:rsidR="00120188" w:rsidRPr="0029528A" w:rsidRDefault="00120188" w:rsidP="00120188">
      <w:pPr>
        <w:autoSpaceDE w:val="0"/>
        <w:autoSpaceDN w:val="0"/>
        <w:adjustRightInd w:val="0"/>
        <w:rPr>
          <w:rFonts w:ascii="Aptos Narrow" w:hAnsi="Aptos Narrow" w:cs="AppleSystemUIFont"/>
          <w:sz w:val="22"/>
          <w:szCs w:val="23"/>
          <w:lang w:val="en-GB"/>
        </w:rPr>
      </w:pPr>
      <w:r w:rsidRPr="0029528A">
        <w:rPr>
          <w:rFonts w:ascii="Aptos Narrow" w:hAnsi="Aptos Narrow" w:cs="AppleSystemUIFontBold"/>
          <w:b/>
          <w:bCs/>
          <w:sz w:val="22"/>
          <w:szCs w:val="23"/>
          <w:lang w:val="en-GB"/>
        </w:rPr>
        <w:t>Dataset Info: </w:t>
      </w:r>
      <w:r w:rsidRPr="0029528A">
        <w:rPr>
          <w:rFonts w:ascii="Aptos Narrow" w:hAnsi="Aptos Narrow" w:cs="AppleSystemUIFont"/>
          <w:sz w:val="22"/>
          <w:szCs w:val="23"/>
          <w:lang w:val="en-GB"/>
        </w:rPr>
        <w:t>The dataset contains 60,000 examples of the training set and 10,000 examples of the test set. There are four files in this dataset</w:t>
      </w:r>
    </w:p>
    <w:p w14:paraId="479CA24F" w14:textId="6B8B0E0D" w:rsidR="00120188" w:rsidRPr="0029528A" w:rsidRDefault="00120188" w:rsidP="00120188">
      <w:pPr>
        <w:autoSpaceDE w:val="0"/>
        <w:autoSpaceDN w:val="0"/>
        <w:adjustRightInd w:val="0"/>
        <w:rPr>
          <w:rFonts w:ascii="Aptos Narrow" w:hAnsi="Aptos Narrow" w:cs="AppleSystemUIFont"/>
          <w:sz w:val="22"/>
          <w:szCs w:val="23"/>
          <w:u w:val="single"/>
          <w:lang w:val="en-GB"/>
        </w:rPr>
      </w:pPr>
      <w:r w:rsidRPr="0029528A">
        <w:rPr>
          <w:rFonts w:ascii="Aptos Narrow" w:hAnsi="Aptos Narrow" w:cs="AppleSystemUIFont"/>
          <w:sz w:val="22"/>
          <w:szCs w:val="23"/>
          <w:lang w:val="en-GB"/>
        </w:rPr>
        <w:t xml:space="preserve">Download dataset from: </w:t>
      </w:r>
      <w:hyperlink r:id="rId5" w:history="1">
        <w:r w:rsidRPr="0029528A">
          <w:rPr>
            <w:rFonts w:ascii="Aptos Narrow" w:hAnsi="Aptos Narrow" w:cs="AppleSystemUIFont"/>
            <w:color w:val="DCA10D"/>
            <w:sz w:val="22"/>
            <w:szCs w:val="23"/>
            <w:u w:val="single" w:color="DCA10D"/>
            <w:lang w:val="en-GB"/>
          </w:rPr>
          <w:t>http://yann.lecun.com/exdb/mnist/</w:t>
        </w:r>
      </w:hyperlink>
    </w:p>
    <w:p w14:paraId="5F0B84B1" w14:textId="77777777" w:rsidR="00120188" w:rsidRPr="0029528A" w:rsidRDefault="00120188" w:rsidP="00120188">
      <w:pPr>
        <w:autoSpaceDE w:val="0"/>
        <w:autoSpaceDN w:val="0"/>
        <w:adjustRightInd w:val="0"/>
        <w:rPr>
          <w:rFonts w:ascii="Aptos Narrow" w:hAnsi="Aptos Narrow" w:cs="AppleSystemUIFont"/>
          <w:sz w:val="22"/>
          <w:szCs w:val="23"/>
          <w:u w:val="single"/>
          <w:lang w:val="en-GB"/>
        </w:rPr>
      </w:pPr>
    </w:p>
    <w:p w14:paraId="57EE6BE4" w14:textId="77777777" w:rsidR="00120188" w:rsidRPr="0029528A" w:rsidRDefault="00120188" w:rsidP="00120188">
      <w:pPr>
        <w:autoSpaceDE w:val="0"/>
        <w:autoSpaceDN w:val="0"/>
        <w:adjustRightInd w:val="0"/>
        <w:rPr>
          <w:rFonts w:ascii="Aptos Narrow" w:hAnsi="Aptos Narrow" w:cs="AppleSystemUIFont"/>
          <w:sz w:val="22"/>
          <w:szCs w:val="23"/>
          <w:lang w:val="en-GB"/>
        </w:rPr>
      </w:pPr>
      <w:r w:rsidRPr="0029528A">
        <w:rPr>
          <w:rFonts w:ascii="Aptos Narrow" w:hAnsi="Aptos Narrow" w:cs="AppleSystemUIFont"/>
          <w:sz w:val="22"/>
          <w:szCs w:val="23"/>
          <w:u w:val="single"/>
          <w:lang w:val="en-GB"/>
        </w:rPr>
        <w:t xml:space="preserve">Task: </w:t>
      </w:r>
      <w:r w:rsidRPr="0029528A">
        <w:rPr>
          <w:rFonts w:ascii="Aptos Narrow" w:hAnsi="Aptos Narrow" w:cs="AppleSystemUIFont"/>
          <w:sz w:val="22"/>
          <w:szCs w:val="23"/>
          <w:lang w:val="en-GB"/>
        </w:rPr>
        <w:t xml:space="preserve">Build an image classifier using the MNIST dataset. </w:t>
      </w:r>
    </w:p>
    <w:p w14:paraId="70ADF1C0" w14:textId="77777777" w:rsidR="00120188" w:rsidRPr="0029528A" w:rsidRDefault="00120188" w:rsidP="00120188">
      <w:pPr>
        <w:autoSpaceDE w:val="0"/>
        <w:autoSpaceDN w:val="0"/>
        <w:adjustRightInd w:val="0"/>
        <w:rPr>
          <w:rFonts w:ascii="Aptos Narrow" w:hAnsi="Aptos Narrow" w:cs="AppleSystemUIFont"/>
          <w:sz w:val="22"/>
          <w:szCs w:val="23"/>
          <w:u w:val="single"/>
          <w:lang w:val="en-GB"/>
        </w:rPr>
      </w:pPr>
    </w:p>
    <w:p w14:paraId="5C20507A" w14:textId="77777777" w:rsidR="00120188" w:rsidRPr="0029528A" w:rsidRDefault="00120188" w:rsidP="00120188">
      <w:pPr>
        <w:autoSpaceDE w:val="0"/>
        <w:autoSpaceDN w:val="0"/>
        <w:adjustRightInd w:val="0"/>
        <w:rPr>
          <w:rFonts w:ascii="Aptos Narrow" w:hAnsi="Aptos Narrow" w:cs="AppleSystemUIFont"/>
          <w:sz w:val="22"/>
          <w:szCs w:val="23"/>
          <w:u w:val="single"/>
          <w:lang w:val="en-GB"/>
        </w:rPr>
      </w:pPr>
    </w:p>
    <w:p w14:paraId="5D78B184" w14:textId="1861752E" w:rsidR="00356154" w:rsidRPr="0029528A" w:rsidRDefault="00120188">
      <w:pPr>
        <w:rPr>
          <w:rFonts w:ascii="Aptos Narrow" w:hAnsi="Aptos Narrow"/>
          <w:lang w:val="en-US"/>
        </w:rPr>
      </w:pPr>
      <w:r w:rsidRPr="0029528A">
        <w:rPr>
          <w:rFonts w:ascii="Aptos Narrow" w:hAnsi="Aptos Narrow"/>
          <w:lang w:val="en-US"/>
        </w:rPr>
        <w:t xml:space="preserve"> </w:t>
      </w:r>
    </w:p>
    <w:sectPr w:rsidR="00356154" w:rsidRPr="0029528A" w:rsidSect="005F1F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10654623">
    <w:abstractNumId w:val="0"/>
  </w:num>
  <w:num w:numId="2" w16cid:durableId="118451549">
    <w:abstractNumId w:val="1"/>
  </w:num>
  <w:num w:numId="3" w16cid:durableId="1896744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88"/>
    <w:rsid w:val="000E529D"/>
    <w:rsid w:val="000E756C"/>
    <w:rsid w:val="00120188"/>
    <w:rsid w:val="0029528A"/>
    <w:rsid w:val="00356154"/>
    <w:rsid w:val="004632FE"/>
    <w:rsid w:val="00512BD5"/>
    <w:rsid w:val="005F1FE5"/>
    <w:rsid w:val="008B53FF"/>
    <w:rsid w:val="00BE02CB"/>
    <w:rsid w:val="00DA1215"/>
    <w:rsid w:val="00DB7514"/>
    <w:rsid w:val="00FE0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F9F7"/>
  <w15:chartTrackingRefBased/>
  <w15:docId w15:val="{3BFF6930-E271-B541-BCB6-870D1E9F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8A"/>
  </w:style>
  <w:style w:type="paragraph" w:styleId="Heading1">
    <w:name w:val="heading 1"/>
    <w:basedOn w:val="Normal"/>
    <w:next w:val="Normal"/>
    <w:link w:val="Heading1Char"/>
    <w:uiPriority w:val="9"/>
    <w:qFormat/>
    <w:rsid w:val="0029528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28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9528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9528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9528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9528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9528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9528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9528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28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9528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952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28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9528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9528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9528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9528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9528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9528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9528A"/>
    <w:rPr>
      <w:b/>
      <w:bCs/>
      <w:i/>
      <w:iCs/>
    </w:rPr>
  </w:style>
  <w:style w:type="paragraph" w:styleId="Caption">
    <w:name w:val="caption"/>
    <w:basedOn w:val="Normal"/>
    <w:next w:val="Normal"/>
    <w:uiPriority w:val="35"/>
    <w:semiHidden/>
    <w:unhideWhenUsed/>
    <w:qFormat/>
    <w:rsid w:val="0029528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9528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9528A"/>
    <w:rPr>
      <w:color w:val="44546A" w:themeColor="text2"/>
      <w:sz w:val="28"/>
      <w:szCs w:val="28"/>
    </w:rPr>
  </w:style>
  <w:style w:type="character" w:styleId="Strong">
    <w:name w:val="Strong"/>
    <w:basedOn w:val="DefaultParagraphFont"/>
    <w:uiPriority w:val="22"/>
    <w:qFormat/>
    <w:rsid w:val="0029528A"/>
    <w:rPr>
      <w:b/>
      <w:bCs/>
    </w:rPr>
  </w:style>
  <w:style w:type="character" w:styleId="Emphasis">
    <w:name w:val="Emphasis"/>
    <w:basedOn w:val="DefaultParagraphFont"/>
    <w:uiPriority w:val="20"/>
    <w:qFormat/>
    <w:rsid w:val="0029528A"/>
    <w:rPr>
      <w:i/>
      <w:iCs/>
      <w:color w:val="000000" w:themeColor="text1"/>
    </w:rPr>
  </w:style>
  <w:style w:type="paragraph" w:styleId="NoSpacing">
    <w:name w:val="No Spacing"/>
    <w:uiPriority w:val="1"/>
    <w:qFormat/>
    <w:rsid w:val="0029528A"/>
    <w:pPr>
      <w:spacing w:after="0" w:line="240" w:lineRule="auto"/>
    </w:pPr>
  </w:style>
  <w:style w:type="paragraph" w:styleId="Quote">
    <w:name w:val="Quote"/>
    <w:basedOn w:val="Normal"/>
    <w:next w:val="Normal"/>
    <w:link w:val="QuoteChar"/>
    <w:uiPriority w:val="29"/>
    <w:qFormat/>
    <w:rsid w:val="0029528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9528A"/>
    <w:rPr>
      <w:i/>
      <w:iCs/>
      <w:color w:val="7B7B7B" w:themeColor="accent3" w:themeShade="BF"/>
      <w:sz w:val="24"/>
      <w:szCs w:val="24"/>
    </w:rPr>
  </w:style>
  <w:style w:type="paragraph" w:styleId="IntenseQuote">
    <w:name w:val="Intense Quote"/>
    <w:basedOn w:val="Normal"/>
    <w:next w:val="Normal"/>
    <w:link w:val="IntenseQuoteChar"/>
    <w:uiPriority w:val="30"/>
    <w:qFormat/>
    <w:rsid w:val="0029528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9528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9528A"/>
    <w:rPr>
      <w:i/>
      <w:iCs/>
      <w:color w:val="595959" w:themeColor="text1" w:themeTint="A6"/>
    </w:rPr>
  </w:style>
  <w:style w:type="character" w:styleId="IntenseEmphasis">
    <w:name w:val="Intense Emphasis"/>
    <w:basedOn w:val="DefaultParagraphFont"/>
    <w:uiPriority w:val="21"/>
    <w:qFormat/>
    <w:rsid w:val="0029528A"/>
    <w:rPr>
      <w:b/>
      <w:bCs/>
      <w:i/>
      <w:iCs/>
      <w:color w:val="auto"/>
    </w:rPr>
  </w:style>
  <w:style w:type="character" w:styleId="SubtleReference">
    <w:name w:val="Subtle Reference"/>
    <w:basedOn w:val="DefaultParagraphFont"/>
    <w:uiPriority w:val="31"/>
    <w:qFormat/>
    <w:rsid w:val="0029528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9528A"/>
    <w:rPr>
      <w:b/>
      <w:bCs/>
      <w:caps w:val="0"/>
      <w:smallCaps/>
      <w:color w:val="auto"/>
      <w:spacing w:val="0"/>
      <w:u w:val="single"/>
    </w:rPr>
  </w:style>
  <w:style w:type="character" w:styleId="BookTitle">
    <w:name w:val="Book Title"/>
    <w:basedOn w:val="DefaultParagraphFont"/>
    <w:uiPriority w:val="33"/>
    <w:qFormat/>
    <w:rsid w:val="0029528A"/>
    <w:rPr>
      <w:b/>
      <w:bCs/>
      <w:caps w:val="0"/>
      <w:smallCaps/>
      <w:spacing w:val="0"/>
    </w:rPr>
  </w:style>
  <w:style w:type="paragraph" w:styleId="TOCHeading">
    <w:name w:val="TOC Heading"/>
    <w:basedOn w:val="Heading1"/>
    <w:next w:val="Normal"/>
    <w:uiPriority w:val="39"/>
    <w:semiHidden/>
    <w:unhideWhenUsed/>
    <w:qFormat/>
    <w:rsid w:val="002952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ann.lecun.com/exdb/m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Reddy Gurrala</dc:creator>
  <cp:keywords/>
  <dc:description/>
  <cp:lastModifiedBy>Excelr Solutions</cp:lastModifiedBy>
  <cp:revision>5</cp:revision>
  <dcterms:created xsi:type="dcterms:W3CDTF">2020-07-16T13:48:00Z</dcterms:created>
  <dcterms:modified xsi:type="dcterms:W3CDTF">2024-05-16T07:20:00Z</dcterms:modified>
</cp:coreProperties>
</file>